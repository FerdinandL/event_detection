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50" w:rsidRPr="00327576" w:rsidRDefault="004C0F50" w:rsidP="004C0F50">
      <w:pPr>
        <w:jc w:val="center"/>
        <w:rPr>
          <w:lang w:val="en-US"/>
        </w:rPr>
      </w:pPr>
      <w:r w:rsidRPr="00327576">
        <w:rPr>
          <w:b/>
          <w:bCs/>
          <w:u w:val="single"/>
          <w:lang w:val="en-US"/>
        </w:rPr>
        <w:t>Tutorial on event detection</w:t>
      </w:r>
    </w:p>
    <w:p w:rsidR="004C0F50" w:rsidRPr="00327576" w:rsidRDefault="004C0F50" w:rsidP="004C0F50">
      <w:pPr>
        <w:jc w:val="center"/>
        <w:rPr>
          <w:b/>
          <w:bCs/>
          <w:lang w:val="en-US"/>
        </w:rPr>
      </w:pPr>
      <w:r w:rsidRPr="00327576">
        <w:rPr>
          <w:lang w:val="en-US"/>
        </w:rPr>
        <w:t xml:space="preserve">By Neill and </w:t>
      </w:r>
      <w:proofErr w:type="spellStart"/>
      <w:r w:rsidRPr="00327576">
        <w:rPr>
          <w:lang w:val="en-US"/>
        </w:rPr>
        <w:t>Weng</w:t>
      </w:r>
      <w:proofErr w:type="spellEnd"/>
      <w:r w:rsidRPr="00327576">
        <w:rPr>
          <w:lang w:val="en-US"/>
        </w:rPr>
        <w:t>-Keen Wong</w:t>
      </w:r>
      <w:r>
        <w:rPr>
          <w:lang w:val="en-US"/>
        </w:rPr>
        <w:t>, 2009</w:t>
      </w:r>
      <w:bookmarkStart w:id="0" w:name="_GoBack"/>
      <w:bookmarkEnd w:id="0"/>
    </w:p>
    <w:p w:rsidR="004C0F50" w:rsidRPr="00327576" w:rsidRDefault="004C0F50" w:rsidP="004C0F50">
      <w:pPr>
        <w:rPr>
          <w:b/>
          <w:bCs/>
          <w:lang w:val="en-US"/>
        </w:rPr>
      </w:pPr>
    </w:p>
    <w:p w:rsidR="004C0F50" w:rsidRDefault="004C0F50" w:rsidP="004C0F50">
      <w:pPr>
        <w:rPr>
          <w:b/>
          <w:bCs/>
        </w:rPr>
      </w:pPr>
      <w:r>
        <w:rPr>
          <w:b/>
          <w:bCs/>
          <w:u w:val="single"/>
        </w:rPr>
        <w:t>0. INTRO</w:t>
      </w:r>
    </w:p>
    <w:p w:rsidR="004C0F50" w:rsidRDefault="004C0F50" w:rsidP="004C0F50">
      <w:pPr>
        <w:rPr>
          <w:b/>
          <w:bCs/>
        </w:rPr>
      </w:pPr>
    </w:p>
    <w:p w:rsidR="004C0F50" w:rsidRDefault="004C0F50" w:rsidP="004C0F50">
      <w:r>
        <w:rPr>
          <w:b/>
          <w:bCs/>
        </w:rPr>
        <w:t>Applications </w:t>
      </w:r>
    </w:p>
    <w:p w:rsidR="004C0F50" w:rsidRDefault="004C0F50" w:rsidP="004C0F50">
      <w:pPr>
        <w:numPr>
          <w:ilvl w:val="0"/>
          <w:numId w:val="1"/>
        </w:numPr>
      </w:pPr>
      <w:proofErr w:type="spellStart"/>
      <w:r>
        <w:t>Outbreak</w:t>
      </w:r>
      <w:proofErr w:type="spellEnd"/>
      <w:r>
        <w:t xml:space="preserve"> of a </w:t>
      </w:r>
      <w:proofErr w:type="spellStart"/>
      <w:r>
        <w:t>disease</w:t>
      </w:r>
      <w:proofErr w:type="spellEnd"/>
    </w:p>
    <w:p w:rsidR="004C0F50" w:rsidRDefault="004C0F50" w:rsidP="004C0F50">
      <w:pPr>
        <w:numPr>
          <w:ilvl w:val="1"/>
          <w:numId w:val="1"/>
        </w:numPr>
      </w:pPr>
      <w:proofErr w:type="spellStart"/>
      <w:r>
        <w:t>Detect</w:t>
      </w:r>
      <w:proofErr w:type="spellEnd"/>
      <w:r>
        <w:t xml:space="preserve"> spatial clusters of </w:t>
      </w:r>
      <w:proofErr w:type="spellStart"/>
      <w:r>
        <w:t>syndroms</w:t>
      </w:r>
      <w:proofErr w:type="spellEnd"/>
    </w:p>
    <w:p w:rsidR="004C0F50" w:rsidRDefault="004C0F50" w:rsidP="004C0F50">
      <w:pPr>
        <w:numPr>
          <w:ilvl w:val="0"/>
          <w:numId w:val="1"/>
        </w:numPr>
      </w:pPr>
      <w:r>
        <w:t xml:space="preserve">Crime hot-spot </w:t>
      </w:r>
      <w:proofErr w:type="spellStart"/>
      <w:r>
        <w:t>detection</w:t>
      </w:r>
      <w:proofErr w:type="spellEnd"/>
    </w:p>
    <w:p w:rsidR="004C0F50" w:rsidRDefault="004C0F50" w:rsidP="004C0F50">
      <w:pPr>
        <w:numPr>
          <w:ilvl w:val="0"/>
          <w:numId w:val="1"/>
        </w:numPr>
      </w:pPr>
      <w:r>
        <w:t>Pipe breaks</w:t>
      </w:r>
    </w:p>
    <w:p w:rsidR="004C0F50" w:rsidRDefault="004C0F50" w:rsidP="004C0F50">
      <w:pPr>
        <w:numPr>
          <w:ilvl w:val="0"/>
          <w:numId w:val="1"/>
        </w:numPr>
      </w:pPr>
      <w:proofErr w:type="spellStart"/>
      <w:r>
        <w:t>Environment</w:t>
      </w:r>
      <w:proofErr w:type="spellEnd"/>
    </w:p>
    <w:p w:rsidR="004C0F50" w:rsidRDefault="004C0F50" w:rsidP="004C0F50">
      <w:pPr>
        <w:numPr>
          <w:ilvl w:val="0"/>
          <w:numId w:val="1"/>
        </w:numPr>
        <w:rPr>
          <w:b/>
          <w:bCs/>
        </w:rPr>
      </w:pPr>
      <w:r>
        <w:t xml:space="preserve">Container </w:t>
      </w:r>
      <w:proofErr w:type="spellStart"/>
      <w:r>
        <w:t>shipment</w:t>
      </w:r>
      <w:proofErr w:type="spellEnd"/>
    </w:p>
    <w:p w:rsidR="004C0F50" w:rsidRDefault="004C0F50" w:rsidP="004C0F50">
      <w:pPr>
        <w:rPr>
          <w:b/>
          <w:bCs/>
        </w:rPr>
      </w:pPr>
    </w:p>
    <w:p w:rsidR="004C0F50" w:rsidRDefault="004C0F50" w:rsidP="004C0F50">
      <w:r>
        <w:rPr>
          <w:b/>
          <w:bCs/>
        </w:rPr>
        <w:t>Evaluation</w:t>
      </w:r>
    </w:p>
    <w:p w:rsidR="004C0F50" w:rsidRDefault="004C0F50" w:rsidP="004C0F50">
      <w:pPr>
        <w:numPr>
          <w:ilvl w:val="0"/>
          <w:numId w:val="2"/>
        </w:numPr>
      </w:pPr>
      <w:r>
        <w:t xml:space="preserve">ROC </w:t>
      </w:r>
      <w:proofErr w:type="spellStart"/>
      <w:r>
        <w:t>curve</w:t>
      </w:r>
      <w:proofErr w:type="spellEnd"/>
      <w:r>
        <w:t xml:space="preserve"> → </w:t>
      </w:r>
      <w:proofErr w:type="spellStart"/>
      <w:r>
        <w:t>accuracy</w:t>
      </w:r>
      <w:proofErr w:type="spellEnd"/>
    </w:p>
    <w:p w:rsidR="004C0F50" w:rsidRPr="00327576" w:rsidRDefault="004C0F50" w:rsidP="004C0F50">
      <w:pPr>
        <w:numPr>
          <w:ilvl w:val="0"/>
          <w:numId w:val="2"/>
        </w:numPr>
        <w:rPr>
          <w:lang w:val="en-US"/>
        </w:rPr>
      </w:pPr>
      <w:r w:rsidRPr="00327576">
        <w:rPr>
          <w:lang w:val="en-US"/>
        </w:rPr>
        <w:t xml:space="preserve">AMOC </w:t>
      </w:r>
      <w:proofErr w:type="gramStart"/>
      <w:r w:rsidRPr="00327576">
        <w:rPr>
          <w:lang w:val="en-US"/>
        </w:rPr>
        <w:t>curve :</w:t>
      </w:r>
      <w:proofErr w:type="gramEnd"/>
      <w:r w:rsidRPr="00327576">
        <w:rPr>
          <w:lang w:val="en-US"/>
        </w:rPr>
        <w:t xml:space="preserve"> Activity Monitoring Operating Characteristic. Detection time / False positive rate → timeliness</w:t>
      </w:r>
    </w:p>
    <w:p w:rsidR="004C0F50" w:rsidRDefault="004C0F50" w:rsidP="004C0F50">
      <w:pPr>
        <w:numPr>
          <w:ilvl w:val="1"/>
          <w:numId w:val="2"/>
        </w:numPr>
        <w:rPr>
          <w:b/>
          <w:bCs/>
        </w:rPr>
      </w:pPr>
      <w:r>
        <w:t>Fawcett and Provost</w:t>
      </w:r>
    </w:p>
    <w:p w:rsidR="004C0F50" w:rsidRDefault="004C0F50" w:rsidP="004C0F50">
      <w:pPr>
        <w:rPr>
          <w:b/>
          <w:bCs/>
        </w:rPr>
      </w:pPr>
    </w:p>
    <w:p w:rsidR="004C0F50" w:rsidRDefault="004C0F50" w:rsidP="004C0F50">
      <w:r>
        <w:rPr>
          <w:b/>
          <w:bCs/>
        </w:rPr>
        <w:t xml:space="preserve">Event </w:t>
      </w:r>
      <w:proofErr w:type="spellStart"/>
      <w:r>
        <w:rPr>
          <w:b/>
          <w:bCs/>
        </w:rPr>
        <w:t>detection</w:t>
      </w:r>
      <w:proofErr w:type="spellEnd"/>
      <w:r>
        <w:rPr>
          <w:b/>
          <w:bCs/>
        </w:rPr>
        <w:t xml:space="preserve"> branches</w:t>
      </w:r>
    </w:p>
    <w:p w:rsidR="004C0F50" w:rsidRDefault="004C0F50" w:rsidP="004C0F50">
      <w:pPr>
        <w:numPr>
          <w:ilvl w:val="0"/>
          <w:numId w:val="3"/>
        </w:numPr>
      </w:pPr>
      <w:r>
        <w:t>Temporal</w:t>
      </w:r>
    </w:p>
    <w:p w:rsidR="004C0F50" w:rsidRDefault="004C0F50" w:rsidP="004C0F50">
      <w:pPr>
        <w:numPr>
          <w:ilvl w:val="0"/>
          <w:numId w:val="3"/>
        </w:numPr>
        <w:rPr>
          <w:b/>
          <w:bCs/>
        </w:rPr>
      </w:pPr>
      <w:proofErr w:type="spellStart"/>
      <w:r>
        <w:t>Spatio-temporal</w:t>
      </w:r>
      <w:proofErr w:type="spellEnd"/>
    </w:p>
    <w:p w:rsidR="004C0F50" w:rsidRDefault="004C0F50" w:rsidP="004C0F50">
      <w:pPr>
        <w:rPr>
          <w:b/>
          <w:bCs/>
        </w:rPr>
      </w:pPr>
    </w:p>
    <w:p w:rsidR="004C0F50" w:rsidRDefault="004C0F50" w:rsidP="004C0F50">
      <w:pPr>
        <w:rPr>
          <w:b/>
          <w:bCs/>
        </w:rPr>
      </w:pPr>
      <w:r>
        <w:rPr>
          <w:b/>
          <w:bCs/>
          <w:u w:val="single"/>
        </w:rPr>
        <w:t>1. TEMPORAL METHODS</w:t>
      </w:r>
    </w:p>
    <w:p w:rsidR="004C0F50" w:rsidRDefault="004C0F50" w:rsidP="004C0F50">
      <w:pPr>
        <w:rPr>
          <w:b/>
          <w:bCs/>
        </w:rPr>
      </w:pPr>
    </w:p>
    <w:p w:rsidR="004C0F50" w:rsidRDefault="004C0F50" w:rsidP="004C0F50">
      <w:pPr>
        <w:rPr>
          <w:b/>
          <w:bCs/>
        </w:rPr>
      </w:pPr>
      <w:r>
        <w:tab/>
      </w:r>
      <w:r>
        <w:rPr>
          <w:b/>
          <w:bCs/>
          <w:u w:val="single"/>
        </w:rPr>
        <w:t xml:space="preserve">1.1. Univariate temporal </w:t>
      </w:r>
      <w:proofErr w:type="spellStart"/>
      <w:r>
        <w:rPr>
          <w:b/>
          <w:bCs/>
          <w:u w:val="single"/>
        </w:rPr>
        <w:t>methods</w:t>
      </w:r>
      <w:proofErr w:type="spellEnd"/>
    </w:p>
    <w:p w:rsidR="004C0F50" w:rsidRDefault="004C0F50" w:rsidP="004C0F50">
      <w:pPr>
        <w:rPr>
          <w:b/>
          <w:bCs/>
        </w:rPr>
      </w:pPr>
    </w:p>
    <w:p w:rsidR="004C0F50" w:rsidRDefault="004C0F50" w:rsidP="004C0F50">
      <w:r>
        <w:rPr>
          <w:b/>
          <w:bCs/>
        </w:rPr>
        <w:t xml:space="preserve">Temporal univariate </w:t>
      </w:r>
      <w:proofErr w:type="spellStart"/>
      <w:r>
        <w:rPr>
          <w:b/>
          <w:bCs/>
        </w:rPr>
        <w:t>methods</w:t>
      </w:r>
      <w:proofErr w:type="spellEnd"/>
      <w:r>
        <w:rPr>
          <w:b/>
          <w:bCs/>
        </w:rPr>
        <w:t xml:space="preserve"> : </w:t>
      </w:r>
      <w:proofErr w:type="spellStart"/>
      <w:r>
        <w:rPr>
          <w:b/>
          <w:bCs/>
        </w:rPr>
        <w:t>framework</w:t>
      </w:r>
      <w:proofErr w:type="spellEnd"/>
    </w:p>
    <w:p w:rsidR="004C0F50" w:rsidRPr="00327576" w:rsidRDefault="004C0F50" w:rsidP="004C0F50">
      <w:pPr>
        <w:numPr>
          <w:ilvl w:val="0"/>
          <w:numId w:val="4"/>
        </w:numPr>
        <w:rPr>
          <w:lang w:val="en-US"/>
        </w:rPr>
      </w:pPr>
      <w:r w:rsidRPr="00327576">
        <w:rPr>
          <w:lang w:val="en-US"/>
        </w:rPr>
        <w:t>Learn model to predict expected signal value</w:t>
      </w:r>
    </w:p>
    <w:p w:rsidR="004C0F50" w:rsidRPr="00327576" w:rsidRDefault="004C0F50" w:rsidP="004C0F50">
      <w:pPr>
        <w:numPr>
          <w:ilvl w:val="0"/>
          <w:numId w:val="4"/>
        </w:numPr>
        <w:rPr>
          <w:lang w:val="en-US"/>
        </w:rPr>
      </w:pPr>
      <w:r w:rsidRPr="00327576">
        <w:rPr>
          <w:lang w:val="en-US"/>
        </w:rPr>
        <w:t>Measure difference between actual and expected value</w:t>
      </w:r>
    </w:p>
    <w:p w:rsidR="004C0F50" w:rsidRPr="00327576" w:rsidRDefault="004C0F50" w:rsidP="004C0F50">
      <w:pPr>
        <w:numPr>
          <w:ilvl w:val="0"/>
          <w:numId w:val="4"/>
        </w:numPr>
        <w:rPr>
          <w:b/>
          <w:bCs/>
          <w:lang w:val="en-US"/>
        </w:rPr>
      </w:pPr>
      <w:r w:rsidRPr="00327576">
        <w:rPr>
          <w:lang w:val="en-US"/>
        </w:rPr>
        <w:t>Compute alarm value and compare to threshold</w:t>
      </w:r>
    </w:p>
    <w:p w:rsidR="004C0F50" w:rsidRPr="00327576" w:rsidRDefault="004C0F50" w:rsidP="004C0F50">
      <w:pPr>
        <w:rPr>
          <w:b/>
          <w:bCs/>
          <w:lang w:val="en-US"/>
        </w:rPr>
      </w:pPr>
    </w:p>
    <w:p w:rsidR="004C0F50" w:rsidRDefault="004C0F50" w:rsidP="004C0F50">
      <w:r>
        <w:rPr>
          <w:b/>
          <w:bCs/>
        </w:rPr>
        <w:t xml:space="preserve">Temporal univariate </w:t>
      </w:r>
      <w:proofErr w:type="spellStart"/>
      <w:r>
        <w:rPr>
          <w:b/>
          <w:bCs/>
        </w:rPr>
        <w:t>methods</w:t>
      </w:r>
      <w:proofErr w:type="spellEnd"/>
    </w:p>
    <w:p w:rsidR="004C0F50" w:rsidRDefault="004C0F50" w:rsidP="004C0F50">
      <w:pPr>
        <w:numPr>
          <w:ilvl w:val="0"/>
          <w:numId w:val="5"/>
        </w:numPr>
      </w:pPr>
      <w:r>
        <w:t xml:space="preserve">Control </w:t>
      </w:r>
      <w:proofErr w:type="spellStart"/>
      <w:r>
        <w:t>Chart</w:t>
      </w:r>
      <w:proofErr w:type="spellEnd"/>
      <w:r>
        <w:t>, 1931</w:t>
      </w:r>
    </w:p>
    <w:p w:rsidR="004C0F50" w:rsidRDefault="004C0F50" w:rsidP="004C0F50">
      <w:pPr>
        <w:numPr>
          <w:ilvl w:val="0"/>
          <w:numId w:val="5"/>
        </w:numPr>
      </w:pP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</w:p>
    <w:p w:rsidR="004C0F50" w:rsidRDefault="004C0F50" w:rsidP="004C0F50">
      <w:pPr>
        <w:numPr>
          <w:ilvl w:val="0"/>
          <w:numId w:val="5"/>
        </w:numPr>
      </w:pPr>
      <w:proofErr w:type="spellStart"/>
      <w:r>
        <w:t>Exponentially</w:t>
      </w:r>
      <w:proofErr w:type="spellEnd"/>
      <w:r>
        <w:t xml:space="preserve">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- EWMA</w:t>
      </w:r>
    </w:p>
    <w:p w:rsidR="004C0F50" w:rsidRDefault="004C0F50" w:rsidP="004C0F50">
      <w:pPr>
        <w:numPr>
          <w:ilvl w:val="0"/>
          <w:numId w:val="5"/>
        </w:numPr>
      </w:pPr>
      <w:r>
        <w:t>CUSUM</w:t>
      </w:r>
    </w:p>
    <w:p w:rsidR="004C0F50" w:rsidRDefault="004C0F50" w:rsidP="004C0F50">
      <w:pPr>
        <w:numPr>
          <w:ilvl w:val="0"/>
          <w:numId w:val="5"/>
        </w:numPr>
      </w:pPr>
      <w:proofErr w:type="spellStart"/>
      <w:r>
        <w:t>Regression</w:t>
      </w:r>
      <w:proofErr w:type="spellEnd"/>
    </w:p>
    <w:p w:rsidR="004C0F50" w:rsidRDefault="004C0F50" w:rsidP="004C0F50"/>
    <w:p w:rsidR="004C0F50" w:rsidRPr="00327576" w:rsidRDefault="004C0F50" w:rsidP="004C0F50">
      <w:pPr>
        <w:rPr>
          <w:lang w:val="en-US"/>
        </w:rPr>
      </w:pPr>
      <w:r w:rsidRPr="00327576">
        <w:rPr>
          <w:b/>
          <w:bCs/>
          <w:lang w:val="en-US"/>
        </w:rPr>
        <w:t>Other state-of-the-art univariate methods not presented in tutorial</w:t>
      </w:r>
    </w:p>
    <w:p w:rsidR="004C0F50" w:rsidRDefault="004C0F50" w:rsidP="004C0F50">
      <w:pPr>
        <w:numPr>
          <w:ilvl w:val="0"/>
          <w:numId w:val="10"/>
        </w:numPr>
      </w:pPr>
      <w:r>
        <w:t xml:space="preserve">Box-Jenkins </w:t>
      </w:r>
      <w:proofErr w:type="spellStart"/>
      <w:r>
        <w:t>models</w:t>
      </w:r>
      <w:proofErr w:type="spellEnd"/>
      <w:r>
        <w:t xml:space="preserve"> → ARMA, ARIMA</w:t>
      </w:r>
    </w:p>
    <w:p w:rsidR="004C0F50" w:rsidRDefault="004C0F50" w:rsidP="004C0F50">
      <w:pPr>
        <w:numPr>
          <w:ilvl w:val="0"/>
          <w:numId w:val="10"/>
        </w:numPr>
      </w:pPr>
      <w:proofErr w:type="spellStart"/>
      <w:r>
        <w:t>Wavelets</w:t>
      </w:r>
      <w:proofErr w:type="spellEnd"/>
    </w:p>
    <w:p w:rsidR="004C0F50" w:rsidRDefault="004C0F50" w:rsidP="004C0F50">
      <w:pPr>
        <w:numPr>
          <w:ilvl w:val="0"/>
          <w:numId w:val="10"/>
        </w:numPr>
      </w:pPr>
      <w:r>
        <w:t xml:space="preserve">Change-point </w:t>
      </w:r>
      <w:proofErr w:type="spellStart"/>
      <w:r>
        <w:t>detection</w:t>
      </w:r>
      <w:proofErr w:type="spellEnd"/>
    </w:p>
    <w:p w:rsidR="004C0F50" w:rsidRDefault="004C0F50" w:rsidP="004C0F50">
      <w:pPr>
        <w:numPr>
          <w:ilvl w:val="0"/>
          <w:numId w:val="10"/>
        </w:numPr>
      </w:pPr>
      <w:proofErr w:type="spellStart"/>
      <w:r>
        <w:t>Kalman</w:t>
      </w:r>
      <w:proofErr w:type="spellEnd"/>
      <w:r>
        <w:t xml:space="preserve"> </w:t>
      </w:r>
      <w:proofErr w:type="spellStart"/>
      <w:r>
        <w:t>filters</w:t>
      </w:r>
      <w:proofErr w:type="spellEnd"/>
    </w:p>
    <w:p w:rsidR="004C0F50" w:rsidRDefault="004C0F50" w:rsidP="004C0F50">
      <w:pPr>
        <w:numPr>
          <w:ilvl w:val="0"/>
          <w:numId w:val="10"/>
        </w:numPr>
      </w:pPr>
      <w:proofErr w:type="spellStart"/>
      <w:r>
        <w:t>Hidden</w:t>
      </w:r>
      <w:proofErr w:type="spellEnd"/>
      <w:r>
        <w:t xml:space="preserve"> Markov </w:t>
      </w:r>
      <w:proofErr w:type="spellStart"/>
      <w:r>
        <w:t>Models</w:t>
      </w:r>
      <w:proofErr w:type="spellEnd"/>
    </w:p>
    <w:p w:rsidR="004C0F50" w:rsidRDefault="004C0F50" w:rsidP="004C0F50"/>
    <w:p w:rsidR="004C0F50" w:rsidRDefault="004C0F50" w:rsidP="004C0F50">
      <w:r>
        <w:rPr>
          <w:b/>
          <w:bCs/>
        </w:rPr>
        <w:t xml:space="preserve">Control </w:t>
      </w:r>
      <w:proofErr w:type="spellStart"/>
      <w:r>
        <w:rPr>
          <w:b/>
          <w:bCs/>
        </w:rPr>
        <w:t>Chart</w:t>
      </w:r>
      <w:proofErr w:type="spellEnd"/>
    </w:p>
    <w:p w:rsidR="004C0F50" w:rsidRDefault="004C0F50" w:rsidP="004C0F50">
      <w:pPr>
        <w:numPr>
          <w:ilvl w:val="0"/>
          <w:numId w:val="6"/>
        </w:numPr>
      </w:pPr>
      <w:proofErr w:type="spellStart"/>
      <w:r>
        <w:t>Many</w:t>
      </w:r>
      <w:proofErr w:type="spellEnd"/>
      <w:r>
        <w:t xml:space="preserve"> false </w:t>
      </w:r>
      <w:proofErr w:type="spellStart"/>
      <w:r>
        <w:t>alerts</w:t>
      </w:r>
      <w:proofErr w:type="spellEnd"/>
    </w:p>
    <w:p w:rsidR="004C0F50" w:rsidRPr="00327576" w:rsidRDefault="004C0F50" w:rsidP="004C0F50">
      <w:pPr>
        <w:numPr>
          <w:ilvl w:val="0"/>
          <w:numId w:val="6"/>
        </w:numPr>
        <w:rPr>
          <w:lang w:val="en-US"/>
        </w:rPr>
      </w:pPr>
      <w:r w:rsidRPr="00327576">
        <w:rPr>
          <w:lang w:val="en-US"/>
        </w:rPr>
        <w:t>Very basic : alarm activated when value above empirical mean + 3 * empirical variance</w:t>
      </w:r>
    </w:p>
    <w:p w:rsidR="004C0F50" w:rsidRDefault="004C0F50" w:rsidP="004C0F50">
      <w:pPr>
        <w:numPr>
          <w:ilvl w:val="0"/>
          <w:numId w:val="6"/>
        </w:numPr>
        <w:rPr>
          <w:b/>
          <w:bCs/>
        </w:rPr>
      </w:pPr>
      <w:r>
        <w:rPr>
          <w:noProof/>
          <w:lang w:eastAsia="fr-FR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723765" cy="533400"/>
            <wp:effectExtent l="0" t="0" r="63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533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Or :</w:t>
      </w:r>
    </w:p>
    <w:p w:rsidR="004C0F50" w:rsidRDefault="004C0F50" w:rsidP="004C0F50">
      <w:proofErr w:type="spellStart"/>
      <w:r>
        <w:rPr>
          <w:b/>
          <w:bCs/>
        </w:rPr>
        <w:t>Moving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average</w:t>
      </w:r>
      <w:proofErr w:type="spellEnd"/>
    </w:p>
    <w:p w:rsidR="004C0F50" w:rsidRDefault="004C0F50" w:rsidP="004C0F50">
      <w:pPr>
        <w:numPr>
          <w:ilvl w:val="0"/>
          <w:numId w:val="7"/>
        </w:numPr>
      </w:pPr>
      <w:proofErr w:type="spellStart"/>
      <w:r>
        <w:t>Takes</w:t>
      </w:r>
      <w:proofErr w:type="spellEnd"/>
      <w:r>
        <w:t xml:space="preserve"> </w:t>
      </w:r>
      <w:proofErr w:type="spellStart"/>
      <w:r>
        <w:t>seasonality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4C0F50" w:rsidRPr="00327576" w:rsidRDefault="004C0F50" w:rsidP="004C0F50">
      <w:pPr>
        <w:numPr>
          <w:ilvl w:val="0"/>
          <w:numId w:val="7"/>
        </w:numPr>
        <w:rPr>
          <w:lang w:val="en-US"/>
        </w:rPr>
      </w:pPr>
      <w:r w:rsidRPr="00327576">
        <w:rPr>
          <w:lang w:val="en-US"/>
        </w:rPr>
        <w:t xml:space="preserve">Consider time window of W, and same </w:t>
      </w:r>
      <w:proofErr w:type="spellStart"/>
      <w:r w:rsidRPr="00327576">
        <w:rPr>
          <w:lang w:val="en-US"/>
        </w:rPr>
        <w:t>methode</w:t>
      </w:r>
      <w:proofErr w:type="spellEnd"/>
      <w:r w:rsidRPr="00327576">
        <w:rPr>
          <w:lang w:val="en-US"/>
        </w:rPr>
        <w:t xml:space="preserve"> as before</w:t>
      </w:r>
    </w:p>
    <w:p w:rsidR="004C0F50" w:rsidRPr="00327576" w:rsidRDefault="004C0F50" w:rsidP="004C0F50">
      <w:pPr>
        <w:numPr>
          <w:ilvl w:val="0"/>
          <w:numId w:val="7"/>
        </w:numPr>
        <w:rPr>
          <w:b/>
          <w:bCs/>
          <w:lang w:val="en-US"/>
        </w:rPr>
      </w:pPr>
      <w:r w:rsidRPr="00327576">
        <w:rPr>
          <w:lang w:val="en-US"/>
        </w:rPr>
        <w:t>Problem if recent history is anomalous</w:t>
      </w:r>
    </w:p>
    <w:p w:rsidR="004C0F50" w:rsidRPr="00327576" w:rsidRDefault="004C0F50" w:rsidP="004C0F50">
      <w:pPr>
        <w:rPr>
          <w:b/>
          <w:bCs/>
          <w:lang w:val="en-US"/>
        </w:rPr>
      </w:pPr>
    </w:p>
    <w:p w:rsidR="004C0F50" w:rsidRDefault="004C0F50" w:rsidP="004C0F50">
      <w:r>
        <w:rPr>
          <w:b/>
          <w:bCs/>
        </w:rPr>
        <w:t>EWMA Zi</w:t>
      </w:r>
    </w:p>
    <w:p w:rsidR="004C0F50" w:rsidRDefault="004C0F50" w:rsidP="004C0F50">
      <w:pPr>
        <w:rPr>
          <w:b/>
          <w:bCs/>
        </w:rPr>
      </w:pPr>
      <w:r>
        <w:rPr>
          <w:noProof/>
          <w:lang w:eastAsia="fr-FR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150495</wp:posOffset>
            </wp:positionV>
            <wp:extent cx="3681095" cy="73279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7327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F50" w:rsidRDefault="004C0F50" w:rsidP="004C0F50">
      <w:pPr>
        <w:rPr>
          <w:b/>
          <w:bCs/>
        </w:rPr>
      </w:pPr>
    </w:p>
    <w:p w:rsidR="004C0F50" w:rsidRDefault="004C0F50" w:rsidP="004C0F50">
      <w:pPr>
        <w:rPr>
          <w:b/>
          <w:bCs/>
        </w:rPr>
      </w:pPr>
    </w:p>
    <w:p w:rsidR="004C0F50" w:rsidRDefault="004C0F50" w:rsidP="004C0F50">
      <w:r>
        <w:rPr>
          <w:b/>
          <w:bCs/>
        </w:rPr>
        <w:t xml:space="preserve">Cumulative </w:t>
      </w:r>
      <w:proofErr w:type="spellStart"/>
      <w:r>
        <w:rPr>
          <w:b/>
          <w:bCs/>
        </w:rPr>
        <w:t>Sum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Statistics</w:t>
      </w:r>
      <w:proofErr w:type="spellEnd"/>
    </w:p>
    <w:p w:rsidR="004C0F50" w:rsidRPr="00327576" w:rsidRDefault="004C0F50" w:rsidP="004C0F50">
      <w:pPr>
        <w:numPr>
          <w:ilvl w:val="0"/>
          <w:numId w:val="8"/>
        </w:numPr>
        <w:rPr>
          <w:lang w:val="en-US"/>
        </w:rPr>
      </w:pPr>
      <w:r w:rsidRPr="00327576">
        <w:rPr>
          <w:lang w:val="en-US"/>
        </w:rPr>
        <w:t>Detects shifts from the mean more quickly than control chart</w:t>
      </w:r>
    </w:p>
    <w:p w:rsidR="004C0F50" w:rsidRPr="00327576" w:rsidRDefault="004C0F50" w:rsidP="004C0F50">
      <w:pPr>
        <w:numPr>
          <w:ilvl w:val="0"/>
          <w:numId w:val="8"/>
        </w:numPr>
        <w:rPr>
          <w:lang w:val="en-US"/>
        </w:rPr>
      </w:pPr>
      <w:r w:rsidRPr="00327576">
        <w:rPr>
          <w:lang w:val="en-US"/>
        </w:rPr>
        <w:t>Cumulative sum of gap to mean</w:t>
      </w:r>
    </w:p>
    <w:p w:rsidR="004C0F50" w:rsidRPr="00327576" w:rsidRDefault="004C0F50" w:rsidP="004C0F50">
      <w:pPr>
        <w:numPr>
          <w:ilvl w:val="0"/>
          <w:numId w:val="8"/>
        </w:numPr>
        <w:rPr>
          <w:lang w:val="en-US"/>
        </w:rPr>
      </w:pPr>
      <w:r w:rsidRPr="00327576">
        <w:rPr>
          <w:lang w:val="en-US"/>
        </w:rPr>
        <w:t xml:space="preserve">Alarm reset whenever </w:t>
      </w:r>
      <w:proofErr w:type="spellStart"/>
      <w:r w:rsidRPr="00327576">
        <w:rPr>
          <w:lang w:val="en-US"/>
        </w:rPr>
        <w:t>cumsum</w:t>
      </w:r>
      <w:proofErr w:type="spellEnd"/>
      <w:r w:rsidRPr="00327576">
        <w:rPr>
          <w:lang w:val="en-US"/>
        </w:rPr>
        <w:t xml:space="preserve"> exceeds threshold</w:t>
      </w:r>
    </w:p>
    <w:p w:rsidR="004C0F50" w:rsidRPr="00327576" w:rsidRDefault="004C0F50" w:rsidP="004C0F50">
      <w:pPr>
        <w:rPr>
          <w:lang w:val="en-US"/>
        </w:rPr>
      </w:pPr>
    </w:p>
    <w:p w:rsidR="004C0F50" w:rsidRDefault="004C0F50" w:rsidP="004C0F50">
      <w:proofErr w:type="spellStart"/>
      <w:r>
        <w:rPr>
          <w:b/>
          <w:bCs/>
        </w:rPr>
        <w:t>Regression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linear</w:t>
      </w:r>
      <w:proofErr w:type="spellEnd"/>
    </w:p>
    <w:p w:rsidR="004C0F50" w:rsidRPr="00327576" w:rsidRDefault="004C0F50" w:rsidP="004C0F50">
      <w:pPr>
        <w:numPr>
          <w:ilvl w:val="0"/>
          <w:numId w:val="9"/>
        </w:numPr>
        <w:rPr>
          <w:lang w:val="en-US"/>
        </w:rPr>
      </w:pPr>
      <w:r w:rsidRPr="00327576">
        <w:rPr>
          <w:lang w:val="en-US"/>
        </w:rPr>
        <w:t xml:space="preserve">Can model </w:t>
      </w:r>
      <w:proofErr w:type="gramStart"/>
      <w:r w:rsidRPr="00327576">
        <w:rPr>
          <w:lang w:val="en-US"/>
        </w:rPr>
        <w:t>trends :</w:t>
      </w:r>
      <w:proofErr w:type="gramEnd"/>
      <w:r w:rsidRPr="00327576">
        <w:rPr>
          <w:lang w:val="en-US"/>
        </w:rPr>
        <w:t xml:space="preserve"> seasons, week, holiday...</w:t>
      </w:r>
    </w:p>
    <w:p w:rsidR="004C0F50" w:rsidRPr="00327576" w:rsidRDefault="004C0F50" w:rsidP="004C0F50">
      <w:pPr>
        <w:rPr>
          <w:lang w:val="en-US"/>
        </w:rPr>
      </w:pPr>
    </w:p>
    <w:p w:rsidR="004C0F50" w:rsidRDefault="004C0F50" w:rsidP="004C0F50">
      <w:pPr>
        <w:numPr>
          <w:ilvl w:val="1"/>
          <w:numId w:val="11"/>
        </w:numPr>
      </w:pPr>
      <w:proofErr w:type="spellStart"/>
      <w:r>
        <w:rPr>
          <w:b/>
          <w:bCs/>
          <w:u w:val="single"/>
        </w:rPr>
        <w:t>Multivariate</w:t>
      </w:r>
      <w:proofErr w:type="spellEnd"/>
      <w:r>
        <w:rPr>
          <w:b/>
          <w:bCs/>
          <w:u w:val="single"/>
        </w:rPr>
        <w:t xml:space="preserve"> temporal </w:t>
      </w:r>
      <w:proofErr w:type="spellStart"/>
      <w:r>
        <w:rPr>
          <w:b/>
          <w:bCs/>
          <w:u w:val="single"/>
        </w:rPr>
        <w:t>methods</w:t>
      </w:r>
      <w:proofErr w:type="spellEnd"/>
    </w:p>
    <w:p w:rsidR="004C0F50" w:rsidRDefault="004C0F50" w:rsidP="004C0F50"/>
    <w:p w:rsidR="004C0F50" w:rsidRDefault="004C0F50" w:rsidP="004C0F50">
      <w:proofErr w:type="spellStart"/>
      <w:r>
        <w:rPr>
          <w:b/>
          <w:bCs/>
        </w:rPr>
        <w:t>Methods</w:t>
      </w:r>
      <w:proofErr w:type="spellEnd"/>
    </w:p>
    <w:p w:rsidR="004C0F50" w:rsidRDefault="004C0F50" w:rsidP="004C0F50">
      <w:pPr>
        <w:numPr>
          <w:ilvl w:val="0"/>
          <w:numId w:val="12"/>
        </w:numPr>
      </w:pPr>
      <w:proofErr w:type="spellStart"/>
      <w:r>
        <w:t>Multivariate</w:t>
      </w:r>
      <w:proofErr w:type="spellEnd"/>
      <w:r>
        <w:t xml:space="preserve"> </w:t>
      </w:r>
      <w:proofErr w:type="spellStart"/>
      <w:r>
        <w:t>Changepoint</w:t>
      </w:r>
      <w:proofErr w:type="spellEnd"/>
      <w:r>
        <w:t xml:space="preserve"> </w:t>
      </w:r>
      <w:proofErr w:type="spellStart"/>
      <w:r>
        <w:t>Detection</w:t>
      </w:r>
      <w:proofErr w:type="spellEnd"/>
    </w:p>
    <w:p w:rsidR="004C0F50" w:rsidRPr="00327576" w:rsidRDefault="004C0F50" w:rsidP="004C0F50">
      <w:pPr>
        <w:rPr>
          <w:lang w:val="en-US"/>
        </w:rPr>
      </w:pPr>
      <w:r w:rsidRPr="00327576">
        <w:rPr>
          <w:lang w:val="en-US"/>
        </w:rPr>
        <w:t>→ Detect a change has happened &amp; does not identify the anomalous subgroup of data</w:t>
      </w:r>
    </w:p>
    <w:p w:rsidR="004C0F50" w:rsidRDefault="004C0F50" w:rsidP="004C0F50">
      <w:pPr>
        <w:numPr>
          <w:ilvl w:val="1"/>
          <w:numId w:val="12"/>
        </w:numPr>
      </w:pPr>
      <w:proofErr w:type="spellStart"/>
      <w:r>
        <w:t>Multivariate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Control</w:t>
      </w:r>
    </w:p>
    <w:p w:rsidR="004C0F50" w:rsidRDefault="004C0F50" w:rsidP="004C0F50">
      <w:pPr>
        <w:numPr>
          <w:ilvl w:val="1"/>
          <w:numId w:val="12"/>
        </w:numPr>
      </w:pPr>
      <w:proofErr w:type="spellStart"/>
      <w:r>
        <w:t>Other</w:t>
      </w:r>
      <w:proofErr w:type="spellEnd"/>
      <w:r>
        <w:t xml:space="preserve"> not </w:t>
      </w:r>
      <w:proofErr w:type="spellStart"/>
      <w:r>
        <w:t>presented</w:t>
      </w:r>
      <w:proofErr w:type="spellEnd"/>
    </w:p>
    <w:p w:rsidR="004C0F50" w:rsidRDefault="004C0F50" w:rsidP="004C0F50">
      <w:pPr>
        <w:numPr>
          <w:ilvl w:val="2"/>
          <w:numId w:val="12"/>
        </w:numPr>
      </w:pPr>
      <w:r>
        <w:t xml:space="preserve">Cross-match test, </w:t>
      </w:r>
      <w:proofErr w:type="spellStart"/>
      <w:r>
        <w:t>Rosenbaum</w:t>
      </w:r>
      <w:proofErr w:type="spellEnd"/>
      <w:r>
        <w:t xml:space="preserve"> 2005</w:t>
      </w:r>
    </w:p>
    <w:p w:rsidR="004C0F50" w:rsidRDefault="004C0F50" w:rsidP="004C0F50">
      <w:pPr>
        <w:numPr>
          <w:ilvl w:val="2"/>
          <w:numId w:val="12"/>
        </w:numPr>
      </w:pPr>
      <w:proofErr w:type="spellStart"/>
      <w:r>
        <w:t>kdq-tree</w:t>
      </w:r>
      <w:proofErr w:type="spellEnd"/>
      <w:r>
        <w:t xml:space="preserve">, </w:t>
      </w:r>
      <w:proofErr w:type="spellStart"/>
      <w:r>
        <w:t>Dasu</w:t>
      </w:r>
      <w:proofErr w:type="spellEnd"/>
      <w:r>
        <w:t xml:space="preserve"> et al. 2006</w:t>
      </w:r>
    </w:p>
    <w:p w:rsidR="004C0F50" w:rsidRPr="00327576" w:rsidRDefault="004C0F50" w:rsidP="004C0F50">
      <w:pPr>
        <w:numPr>
          <w:ilvl w:val="2"/>
          <w:numId w:val="12"/>
        </w:numPr>
        <w:rPr>
          <w:lang w:val="en-US"/>
        </w:rPr>
      </w:pPr>
      <w:r w:rsidRPr="00327576">
        <w:rPr>
          <w:lang w:val="en-US"/>
        </w:rPr>
        <w:t>Density Test, Song et al. 2007</w:t>
      </w:r>
    </w:p>
    <w:p w:rsidR="004C0F50" w:rsidRDefault="004C0F50" w:rsidP="004C0F50">
      <w:pPr>
        <w:numPr>
          <w:ilvl w:val="0"/>
          <w:numId w:val="12"/>
        </w:numPr>
      </w:pPr>
      <w:proofErr w:type="spellStart"/>
      <w:r>
        <w:t>Multivariate</w:t>
      </w:r>
      <w:proofErr w:type="spellEnd"/>
      <w:r>
        <w:t xml:space="preserve"> Event </w:t>
      </w:r>
      <w:proofErr w:type="spellStart"/>
      <w:r>
        <w:t>Detection</w:t>
      </w:r>
      <w:proofErr w:type="spellEnd"/>
    </w:p>
    <w:p w:rsidR="004C0F50" w:rsidRPr="00327576" w:rsidRDefault="004C0F50" w:rsidP="004C0F50">
      <w:pPr>
        <w:rPr>
          <w:lang w:val="en-US"/>
        </w:rPr>
      </w:pPr>
      <w:r w:rsidRPr="00327576">
        <w:rPr>
          <w:lang w:val="en-US"/>
        </w:rPr>
        <w:t>→ Detect a change has happened &amp; identifies the anomalous subgroup of data</w:t>
      </w:r>
    </w:p>
    <w:p w:rsidR="004C0F50" w:rsidRDefault="004C0F50" w:rsidP="004C0F50">
      <w:pPr>
        <w:numPr>
          <w:ilvl w:val="1"/>
          <w:numId w:val="12"/>
        </w:numPr>
      </w:pPr>
      <w:proofErr w:type="spellStart"/>
      <w:r>
        <w:t>Emerging</w:t>
      </w:r>
      <w:proofErr w:type="spellEnd"/>
      <w:r>
        <w:t xml:space="preserve"> Patterns</w:t>
      </w:r>
    </w:p>
    <w:p w:rsidR="004C0F50" w:rsidRDefault="004C0F50" w:rsidP="004C0F50">
      <w:pPr>
        <w:numPr>
          <w:ilvl w:val="1"/>
          <w:numId w:val="12"/>
        </w:numPr>
      </w:pPr>
      <w:r>
        <w:t>STUCCO</w:t>
      </w:r>
    </w:p>
    <w:p w:rsidR="004C0F50" w:rsidRDefault="004C0F50" w:rsidP="004C0F50">
      <w:pPr>
        <w:numPr>
          <w:ilvl w:val="1"/>
          <w:numId w:val="12"/>
        </w:numPr>
      </w:pPr>
      <w:r>
        <w:t>WSARE 2.0</w:t>
      </w:r>
    </w:p>
    <w:p w:rsidR="004C0F50" w:rsidRDefault="004C0F50" w:rsidP="004C0F50">
      <w:pPr>
        <w:numPr>
          <w:ilvl w:val="1"/>
          <w:numId w:val="12"/>
        </w:numPr>
        <w:rPr>
          <w:b/>
          <w:bCs/>
        </w:rPr>
      </w:pPr>
      <w:r>
        <w:t>WSARE 3.0</w:t>
      </w:r>
    </w:p>
    <w:p w:rsidR="004C0F50" w:rsidRDefault="004C0F50" w:rsidP="004C0F50">
      <w:pPr>
        <w:rPr>
          <w:b/>
          <w:bCs/>
        </w:rPr>
      </w:pPr>
    </w:p>
    <w:p w:rsidR="004C0F50" w:rsidRDefault="004C0F50" w:rsidP="004C0F50">
      <w:pPr>
        <w:rPr>
          <w:b/>
          <w:bCs/>
        </w:rPr>
      </w:pPr>
      <w:r>
        <w:rPr>
          <w:noProof/>
          <w:lang w:eastAsia="fr-FR" w:bidi="ar-SA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97790</wp:posOffset>
            </wp:positionV>
            <wp:extent cx="4448175" cy="23495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4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F50" w:rsidRDefault="004C0F50" w:rsidP="004C0F50">
      <w:pPr>
        <w:rPr>
          <w:b/>
          <w:bCs/>
        </w:rPr>
      </w:pPr>
    </w:p>
    <w:p w:rsidR="004C0F50" w:rsidRDefault="004C0F50" w:rsidP="004C0F50">
      <w:proofErr w:type="spellStart"/>
      <w:r>
        <w:rPr>
          <w:b/>
          <w:bCs/>
        </w:rPr>
        <w:t>Multivariate</w:t>
      </w:r>
      <w:proofErr w:type="spellEnd"/>
      <w:r>
        <w:rPr>
          <w:b/>
          <w:bCs/>
        </w:rPr>
        <w:t xml:space="preserve"> Event </w:t>
      </w:r>
      <w:proofErr w:type="spellStart"/>
      <w:r>
        <w:rPr>
          <w:b/>
          <w:bCs/>
        </w:rPr>
        <w:t>Detection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framework</w:t>
      </w:r>
      <w:proofErr w:type="spellEnd"/>
    </w:p>
    <w:p w:rsidR="004C0F50" w:rsidRPr="00327576" w:rsidRDefault="004C0F50" w:rsidP="004C0F50">
      <w:pPr>
        <w:numPr>
          <w:ilvl w:val="0"/>
          <w:numId w:val="13"/>
        </w:numPr>
        <w:rPr>
          <w:lang w:val="en-US"/>
        </w:rPr>
      </w:pPr>
      <w:r w:rsidRPr="00327576">
        <w:rPr>
          <w:lang w:val="en-US"/>
        </w:rPr>
        <w:t xml:space="preserve">Learn model to predict expected signal value for the given </w:t>
      </w:r>
      <w:proofErr w:type="spellStart"/>
      <w:r w:rsidRPr="00327576">
        <w:rPr>
          <w:lang w:val="en-US"/>
        </w:rPr>
        <w:t>subgroupe</w:t>
      </w:r>
      <w:proofErr w:type="spellEnd"/>
    </w:p>
    <w:p w:rsidR="004C0F50" w:rsidRPr="00327576" w:rsidRDefault="004C0F50" w:rsidP="004C0F50">
      <w:pPr>
        <w:numPr>
          <w:ilvl w:val="0"/>
          <w:numId w:val="13"/>
        </w:numPr>
        <w:rPr>
          <w:lang w:val="en-US"/>
        </w:rPr>
      </w:pPr>
      <w:r w:rsidRPr="00327576">
        <w:rPr>
          <w:lang w:val="en-US"/>
        </w:rPr>
        <w:t>Measure difference between actual and expected</w:t>
      </w:r>
    </w:p>
    <w:p w:rsidR="004C0F50" w:rsidRDefault="004C0F50" w:rsidP="004C0F50">
      <w:pPr>
        <w:numPr>
          <w:ilvl w:val="0"/>
          <w:numId w:val="13"/>
        </w:numPr>
        <w:rPr>
          <w:b/>
          <w:bCs/>
        </w:r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value</w:t>
      </w:r>
    </w:p>
    <w:p w:rsidR="004C0F50" w:rsidRDefault="004C0F50" w:rsidP="004C0F50">
      <w:pPr>
        <w:rPr>
          <w:b/>
          <w:bCs/>
        </w:rPr>
      </w:pPr>
    </w:p>
    <w:p w:rsidR="004C0F50" w:rsidRPr="00327576" w:rsidRDefault="004C0F50" w:rsidP="004C0F50">
      <w:pPr>
        <w:rPr>
          <w:b/>
          <w:bCs/>
          <w:lang w:val="en-US"/>
        </w:rPr>
      </w:pPr>
      <w:proofErr w:type="gramStart"/>
      <w:r w:rsidRPr="00327576">
        <w:rPr>
          <w:b/>
          <w:bCs/>
          <w:lang w:val="en-US"/>
        </w:rPr>
        <w:t>Idea </w:t>
      </w:r>
      <w:r w:rsidRPr="00327576">
        <w:rPr>
          <w:lang w:val="en-US"/>
        </w:rPr>
        <w:t>:</w:t>
      </w:r>
      <w:proofErr w:type="gramEnd"/>
      <w:r w:rsidRPr="00327576">
        <w:rPr>
          <w:lang w:val="en-US"/>
        </w:rPr>
        <w:t xml:space="preserve"> find the rules with great count gap between train and test</w:t>
      </w:r>
    </w:p>
    <w:p w:rsidR="004C0F50" w:rsidRPr="00327576" w:rsidRDefault="004C0F50" w:rsidP="004C0F50">
      <w:pPr>
        <w:rPr>
          <w:b/>
          <w:bCs/>
          <w:lang w:val="en-US"/>
        </w:rPr>
      </w:pPr>
    </w:p>
    <w:p w:rsidR="004C0F50" w:rsidRPr="00327576" w:rsidRDefault="004C0F50" w:rsidP="004C0F50">
      <w:pPr>
        <w:rPr>
          <w:lang w:val="en-US"/>
        </w:rPr>
      </w:pPr>
      <w:r w:rsidRPr="00327576">
        <w:rPr>
          <w:b/>
          <w:bCs/>
          <w:lang w:val="en-US"/>
        </w:rPr>
        <w:t>Emerging Patterns</w:t>
      </w:r>
    </w:p>
    <w:p w:rsidR="004C0F50" w:rsidRPr="00327576" w:rsidRDefault="004C0F50" w:rsidP="004C0F50">
      <w:pPr>
        <w:rPr>
          <w:b/>
          <w:bCs/>
          <w:lang w:val="en-US"/>
        </w:rPr>
      </w:pPr>
      <w:r>
        <w:rPr>
          <w:noProof/>
          <w:lang w:eastAsia="fr-FR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74295</wp:posOffset>
            </wp:positionV>
            <wp:extent cx="1896745" cy="559435"/>
            <wp:effectExtent l="0" t="0" r="825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5594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3021965</wp:posOffset>
            </wp:positionH>
            <wp:positionV relativeFrom="paragraph">
              <wp:posOffset>31115</wp:posOffset>
            </wp:positionV>
            <wp:extent cx="3103880" cy="1021080"/>
            <wp:effectExtent l="0" t="0" r="127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021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814705</wp:posOffset>
            </wp:positionV>
            <wp:extent cx="2828925" cy="550545"/>
            <wp:effectExtent l="0" t="0" r="952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50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F50" w:rsidRPr="00327576" w:rsidRDefault="004C0F50" w:rsidP="004C0F50">
      <w:pPr>
        <w:rPr>
          <w:lang w:val="en-US"/>
        </w:rPr>
      </w:pPr>
      <w:r w:rsidRPr="00327576">
        <w:rPr>
          <w:b/>
          <w:bCs/>
          <w:lang w:val="en-US"/>
        </w:rPr>
        <w:t>STUCCO – Search and Testing for Understandable Consistent Contrasts</w:t>
      </w:r>
    </w:p>
    <w:p w:rsidR="004C0F50" w:rsidRDefault="004C0F50" w:rsidP="004C0F50">
      <w:pPr>
        <w:numPr>
          <w:ilvl w:val="0"/>
          <w:numId w:val="14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rules</w:t>
      </w:r>
      <w:proofErr w:type="spellEnd"/>
      <w:r>
        <w:t>, « </w:t>
      </w:r>
      <w:proofErr w:type="spellStart"/>
      <w:r>
        <w:t>contrast</w:t>
      </w:r>
      <w:proofErr w:type="spellEnd"/>
      <w:r>
        <w:t xml:space="preserve"> set » // APD</w:t>
      </w:r>
    </w:p>
    <w:p w:rsidR="004C0F50" w:rsidRPr="00327576" w:rsidRDefault="004C0F50" w:rsidP="004C0F50">
      <w:pPr>
        <w:numPr>
          <w:ilvl w:val="0"/>
          <w:numId w:val="14"/>
        </w:numPr>
        <w:rPr>
          <w:lang w:val="en-US"/>
        </w:rPr>
      </w:pPr>
      <w:r w:rsidRPr="00327576">
        <w:rPr>
          <w:lang w:val="en-US"/>
        </w:rPr>
        <w:t xml:space="preserve">All rules are considered in a breadth-first tree search → </w:t>
      </w:r>
      <w:r w:rsidRPr="00327576">
        <w:rPr>
          <w:i/>
          <w:iCs/>
          <w:lang w:val="en-US"/>
        </w:rPr>
        <w:t xml:space="preserve">too high </w:t>
      </w:r>
      <w:proofErr w:type="gramStart"/>
      <w:r w:rsidRPr="00327576">
        <w:rPr>
          <w:i/>
          <w:iCs/>
          <w:lang w:val="en-US"/>
        </w:rPr>
        <w:t>computation ?</w:t>
      </w:r>
      <w:proofErr w:type="gramEnd"/>
    </w:p>
    <w:p w:rsidR="004C0F50" w:rsidRPr="00327576" w:rsidRDefault="004C0F50" w:rsidP="004C0F50">
      <w:pPr>
        <w:numPr>
          <w:ilvl w:val="0"/>
          <w:numId w:val="14"/>
        </w:numPr>
        <w:rPr>
          <w:lang w:val="en-US"/>
        </w:rPr>
      </w:pPr>
      <w:r w:rsidRPr="00327576">
        <w:rPr>
          <w:lang w:val="en-US"/>
        </w:rPr>
        <w:t>Chi-Square test of independence of the variables Attribute (True or False) and Dataset (Train or Test)</w:t>
      </w:r>
    </w:p>
    <w:p w:rsidR="004C0F50" w:rsidRPr="00327576" w:rsidRDefault="004C0F50" w:rsidP="004C0F50">
      <w:pPr>
        <w:numPr>
          <w:ilvl w:val="0"/>
          <w:numId w:val="14"/>
        </w:numPr>
        <w:rPr>
          <w:lang w:val="en-US"/>
        </w:rPr>
      </w:pPr>
      <w:r>
        <w:rPr>
          <w:noProof/>
          <w:lang w:eastAsia="fr-FR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597535</wp:posOffset>
            </wp:positionH>
            <wp:positionV relativeFrom="paragraph">
              <wp:posOffset>95250</wp:posOffset>
            </wp:positionV>
            <wp:extent cx="1706880" cy="445135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45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0</wp:posOffset>
            </wp:positionV>
            <wp:extent cx="3696335" cy="541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541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576">
        <w:rPr>
          <w:lang w:val="en-US"/>
        </w:rPr>
        <w:t>Compare X² statistic to chi-square distribution → compute p-value</w:t>
      </w:r>
    </w:p>
    <w:p w:rsidR="004C0F50" w:rsidRDefault="004C0F50" w:rsidP="004C0F50">
      <w:pPr>
        <w:numPr>
          <w:ilvl w:val="0"/>
          <w:numId w:val="14"/>
        </w:numPr>
      </w:pPr>
      <w:proofErr w:type="spellStart"/>
      <w:r>
        <w:t>Problem</w:t>
      </w:r>
      <w:proofErr w:type="spellEnd"/>
      <w:r>
        <w:t xml:space="preserve"> : multiple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4C0F50" w:rsidRPr="00327576" w:rsidRDefault="004C0F50" w:rsidP="004C0F50">
      <w:pPr>
        <w:numPr>
          <w:ilvl w:val="0"/>
          <w:numId w:val="14"/>
        </w:numPr>
        <w:rPr>
          <w:lang w:val="en-US"/>
        </w:rPr>
      </w:pPr>
      <w:proofErr w:type="spellStart"/>
      <w:r w:rsidRPr="00327576">
        <w:rPr>
          <w:lang w:val="en-US"/>
        </w:rPr>
        <w:t>Bonferroni</w:t>
      </w:r>
      <w:proofErr w:type="spellEnd"/>
      <w:r w:rsidRPr="00327576">
        <w:rPr>
          <w:lang w:val="en-US"/>
        </w:rPr>
        <w:t xml:space="preserve"> Correction for multiple hypothesis testing h1,..., </w:t>
      </w:r>
      <w:proofErr w:type="spellStart"/>
      <w:r w:rsidRPr="00327576">
        <w:rPr>
          <w:lang w:val="en-US"/>
        </w:rPr>
        <w:t>hn</w:t>
      </w:r>
      <w:proofErr w:type="spellEnd"/>
      <w:r w:rsidRPr="00327576">
        <w:rPr>
          <w:lang w:val="en-US"/>
        </w:rPr>
        <w:t xml:space="preserve"> → Randomization is better alternative</w:t>
      </w:r>
    </w:p>
    <w:p w:rsidR="004C0F50" w:rsidRPr="00327576" w:rsidRDefault="004C0F50" w:rsidP="004C0F50">
      <w:pPr>
        <w:rPr>
          <w:lang w:val="en-US"/>
        </w:rPr>
      </w:pPr>
      <w:r>
        <w:rPr>
          <w:noProof/>
          <w:lang w:eastAsia="fr-FR"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45085</wp:posOffset>
            </wp:positionV>
            <wp:extent cx="798195" cy="55435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554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2357755</wp:posOffset>
            </wp:positionH>
            <wp:positionV relativeFrom="paragraph">
              <wp:posOffset>73660</wp:posOffset>
            </wp:positionV>
            <wp:extent cx="1869440" cy="4946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494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F50" w:rsidRDefault="004C0F50" w:rsidP="004C0F50">
      <w:r>
        <w:rPr>
          <w:b/>
          <w:bCs/>
        </w:rPr>
        <w:t>WSARE 3.0</w:t>
      </w:r>
    </w:p>
    <w:p w:rsidR="004C0F50" w:rsidRPr="00327576" w:rsidRDefault="004C0F50" w:rsidP="004C0F50">
      <w:pPr>
        <w:numPr>
          <w:ilvl w:val="0"/>
          <w:numId w:val="15"/>
        </w:numPr>
        <w:rPr>
          <w:lang w:val="en-US"/>
        </w:rPr>
      </w:pPr>
      <w:r w:rsidRPr="00327576">
        <w:rPr>
          <w:lang w:val="en-US"/>
        </w:rPr>
        <w:lastRenderedPageBreak/>
        <w:t>Uses Bayesian model, computed with Optimal Reinsertion, Moore &amp; Wong 2003</w:t>
      </w:r>
    </w:p>
    <w:p w:rsidR="00310F97" w:rsidRPr="004C0F50" w:rsidRDefault="00310F97">
      <w:pPr>
        <w:rPr>
          <w:lang w:val="en-US"/>
        </w:rPr>
      </w:pPr>
    </w:p>
    <w:sectPr w:rsidR="00310F97" w:rsidRPr="004C0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50"/>
    <w:rsid w:val="00310F97"/>
    <w:rsid w:val="004C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51434-079B-4261-A20D-E54C99C4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F50"/>
    <w:pPr>
      <w:widowControl w:val="0"/>
      <w:suppressAutoHyphens/>
    </w:pPr>
    <w:rPr>
      <w:rFonts w:ascii="Calibri" w:eastAsia="SimSun" w:hAnsi="Calibri" w:cs="Mangal"/>
      <w:kern w:val="1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2354</Characters>
  <Application>Microsoft Office Word</Application>
  <DocSecurity>0</DocSecurity>
  <Lines>19</Lines>
  <Paragraphs>5</Paragraphs>
  <ScaleCrop>false</ScaleCrop>
  <Company>Hewlett-Packard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</dc:creator>
  <cp:keywords/>
  <dc:description/>
  <cp:lastModifiedBy>Ferdinand</cp:lastModifiedBy>
  <cp:revision>1</cp:revision>
  <dcterms:created xsi:type="dcterms:W3CDTF">2016-05-11T13:35:00Z</dcterms:created>
  <dcterms:modified xsi:type="dcterms:W3CDTF">2016-05-11T13:35:00Z</dcterms:modified>
</cp:coreProperties>
</file>